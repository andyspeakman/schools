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A63E90">
      <w:pPr>
        <w:pStyle w:val="BodyText"/>
        <w:jc w:val="center"/>
        <w:rPr>
          <w:rFonts w:ascii="Arial" w:hAnsi="Arial" w:cs="Arial"/>
          <w:b/>
          <w:bCs/>
          <w:color w:val="808080"/>
          <w:sz w:val="28"/>
          <w:szCs w:val="28"/>
        </w:rPr>
      </w:pPr>
      <w:r>
        <w:rPr>
          <w:noProof/>
          <w:lang w:eastAsia="en-GB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6118860" cy="4514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1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1C9">
        <w:rPr>
          <w:rFonts w:ascii="Arial" w:hAnsi="Arial" w:cs="Arial"/>
          <w:b/>
          <w:bCs/>
          <w:color w:val="808080"/>
          <w:sz w:val="28"/>
          <w:szCs w:val="28"/>
        </w:rPr>
        <w:t xml:space="preserve"> </w:t>
      </w:r>
    </w:p>
    <w:p w:rsidR="00000000" w:rsidRDefault="005331C9">
      <w:pPr>
        <w:pStyle w:val="BodyText"/>
        <w:jc w:val="center"/>
        <w:rPr>
          <w:rFonts w:ascii="Arial" w:hAnsi="Arial" w:cs="Arial"/>
          <w:color w:val="808080"/>
          <w:sz w:val="26"/>
          <w:szCs w:val="26"/>
        </w:rPr>
      </w:pPr>
      <w:r>
        <w:rPr>
          <w:rFonts w:ascii="Arial" w:hAnsi="Arial" w:cs="Arial"/>
          <w:b/>
          <w:bCs/>
          <w:color w:val="808080"/>
          <w:sz w:val="28"/>
          <w:szCs w:val="28"/>
        </w:rPr>
        <w:t>How to submit your competition entries</w:t>
      </w:r>
    </w:p>
    <w:p w:rsidR="00000000" w:rsidRDefault="005331C9">
      <w:pPr>
        <w:pStyle w:val="BodyText"/>
        <w:jc w:val="center"/>
      </w:pPr>
      <w:r>
        <w:rPr>
          <w:rFonts w:ascii="Arial" w:hAnsi="Arial" w:cs="Arial"/>
          <w:color w:val="808080"/>
          <w:sz w:val="26"/>
          <w:szCs w:val="26"/>
        </w:rPr>
        <w:t>dot-art Schools |</w:t>
      </w:r>
      <w:r>
        <w:rPr>
          <w:rFonts w:ascii="Arial" w:hAnsi="Arial" w:cs="Arial"/>
          <w:b/>
          <w:bCs/>
          <w:color w:val="808080"/>
          <w:sz w:val="26"/>
          <w:szCs w:val="26"/>
        </w:rPr>
        <w:t xml:space="preserve"> Information for Teachers</w:t>
      </w:r>
    </w:p>
    <w:p w:rsidR="00000000" w:rsidRDefault="005331C9">
      <w:pPr>
        <w:pStyle w:val="BodyText"/>
        <w:jc w:val="center"/>
      </w:pPr>
    </w:p>
    <w:p w:rsidR="00000000" w:rsidRDefault="005331C9">
      <w:pPr>
        <w:pStyle w:val="BodyText"/>
        <w:jc w:val="center"/>
      </w:pPr>
      <w:r>
        <w:rPr>
          <w:rFonts w:ascii="Arial" w:hAnsi="Arial" w:cs="Arial"/>
          <w:color w:val="808080"/>
          <w:sz w:val="22"/>
          <w:szCs w:val="22"/>
        </w:rPr>
        <w:t>Thank you for joining the dot-art Schools programme 2014-15. This exciting project gives students from across the Liverpool City Region the opportunity to take part in an</w:t>
      </w:r>
      <w:r>
        <w:rPr>
          <w:rFonts w:ascii="Arial" w:hAnsi="Arial" w:cs="Arial"/>
          <w:color w:val="808080"/>
          <w:sz w:val="22"/>
          <w:szCs w:val="22"/>
        </w:rPr>
        <w:t xml:space="preserve"> interactive, online, inter-schools art competition, culminating in an exhibition at St Georges Hall.</w:t>
      </w:r>
    </w:p>
    <w:p w:rsidR="00000000" w:rsidRDefault="005331C9">
      <w:pPr>
        <w:pStyle w:val="BodyText"/>
        <w:jc w:val="center"/>
      </w:pPr>
    </w:p>
    <w:p w:rsidR="00000000" w:rsidRDefault="005331C9">
      <w:pPr>
        <w:pStyle w:val="BodyText"/>
        <w:jc w:val="center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</w:rPr>
        <w:t>This document will guide you through the process step by step.</w:t>
      </w:r>
      <w:r>
        <w:rPr>
          <w:rFonts w:ascii="Arial" w:hAnsi="Arial" w:cs="Arial"/>
          <w:color w:val="808080"/>
          <w:sz w:val="22"/>
          <w:szCs w:val="22"/>
        </w:rPr>
        <w:t xml:space="preserve"> </w:t>
      </w:r>
    </w:p>
    <w:p w:rsidR="00000000" w:rsidRDefault="005331C9">
      <w:pPr>
        <w:pStyle w:val="BodyText"/>
        <w:jc w:val="center"/>
        <w:rPr>
          <w:rFonts w:ascii="Arial" w:hAnsi="Arial" w:cs="Arial"/>
          <w:b/>
          <w:bCs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Basically, you provide us with text and images which dot-art will then add onto the websi</w:t>
      </w:r>
      <w:r>
        <w:rPr>
          <w:rFonts w:ascii="Arial" w:hAnsi="Arial" w:cs="Arial"/>
          <w:color w:val="808080"/>
          <w:sz w:val="22"/>
          <w:szCs w:val="22"/>
        </w:rPr>
        <w:t xml:space="preserve">te. </w:t>
      </w:r>
    </w:p>
    <w:p w:rsidR="00000000" w:rsidRDefault="005331C9">
      <w:pPr>
        <w:pStyle w:val="BodyText"/>
        <w:jc w:val="center"/>
        <w:rPr>
          <w:rFonts w:ascii="Arial" w:hAnsi="Arial" w:cs="Arial"/>
          <w:b/>
          <w:bCs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If you have questions at any point, or feedback about the submission process, </w:t>
      </w:r>
    </w:p>
    <w:p w:rsidR="00000000" w:rsidRDefault="005331C9">
      <w:pPr>
        <w:pStyle w:val="BodyText"/>
        <w:jc w:val="center"/>
      </w:pP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please </w:t>
      </w:r>
      <w:r>
        <w:rPr>
          <w:rStyle w:val="Hyperlink"/>
          <w:rFonts w:ascii="Arial" w:hAnsi="Arial" w:cs="Arial"/>
          <w:b/>
          <w:bCs/>
          <w:color w:val="808080"/>
          <w:sz w:val="22"/>
          <w:szCs w:val="22"/>
          <w:u w:val="none"/>
        </w:rPr>
        <w:t xml:space="preserve">email </w:t>
      </w:r>
      <w:hyperlink r:id="rId7" w:history="1">
        <w:r w:rsidR="00DF70AB" w:rsidRPr="00D110E4">
          <w:rPr>
            <w:rStyle w:val="Hyperlink"/>
            <w:rFonts w:ascii="Arial" w:hAnsi="Arial" w:cs="Arial"/>
            <w:b/>
            <w:bCs/>
            <w:sz w:val="22"/>
            <w:szCs w:val="22"/>
          </w:rPr>
          <w:t>carolyn.murray@dot-art.com</w:t>
        </w:r>
      </w:hyperlink>
      <w:r w:rsidR="00DF70AB">
        <w:rPr>
          <w:rStyle w:val="Hyperlink"/>
          <w:rFonts w:ascii="Arial" w:hAnsi="Arial" w:cs="Arial"/>
          <w:b/>
          <w:bCs/>
          <w:color w:val="808080" w:themeColor="background1" w:themeShade="80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or call 0845 0176660.</w:t>
      </w:r>
    </w:p>
    <w:p w:rsidR="00000000" w:rsidRDefault="005331C9">
      <w:pPr>
        <w:pStyle w:val="BodyText"/>
      </w:pPr>
    </w:p>
    <w:p w:rsidR="00000000" w:rsidRPr="00AE2788" w:rsidRDefault="005331C9" w:rsidP="00AE2788">
      <w:pPr>
        <w:pStyle w:val="BodyText"/>
        <w:numPr>
          <w:ilvl w:val="0"/>
          <w:numId w:val="5"/>
        </w:numPr>
        <w:rPr>
          <w:u w:val="single"/>
        </w:rPr>
      </w:pPr>
      <w:r w:rsidRPr="00AE2788">
        <w:rPr>
          <w:rFonts w:ascii="Arial" w:hAnsi="Arial" w:cs="Arial"/>
          <w:b/>
          <w:bCs/>
          <w:color w:val="808080"/>
          <w:sz w:val="22"/>
          <w:szCs w:val="22"/>
        </w:rPr>
        <w:t>Download the Submission Form</w:t>
      </w:r>
      <w:r w:rsidRPr="00AE2788">
        <w:rPr>
          <w:rFonts w:ascii="Arial" w:hAnsi="Arial" w:cs="Arial"/>
          <w:color w:val="808080"/>
          <w:sz w:val="22"/>
          <w:szCs w:val="22"/>
        </w:rPr>
        <w:t xml:space="preserve">. There is a link on the 'Welcome' newsletter </w:t>
      </w:r>
      <w:r w:rsidR="00AE2788">
        <w:rPr>
          <w:rFonts w:ascii="Arial" w:hAnsi="Arial" w:cs="Arial"/>
          <w:color w:val="808080"/>
          <w:sz w:val="22"/>
          <w:szCs w:val="22"/>
        </w:rPr>
        <w:t xml:space="preserve">or </w:t>
      </w:r>
      <w:hyperlink r:id="rId8" w:history="1">
        <w:r w:rsidR="00AE2788" w:rsidRPr="00AE2788">
          <w:rPr>
            <w:rStyle w:val="Hyperlink"/>
            <w:rFonts w:ascii="Arial" w:hAnsi="Arial" w:cs="Arial"/>
            <w:b/>
            <w:sz w:val="22"/>
            <w:szCs w:val="22"/>
            <w:lang w:val="en-GB" w:eastAsia="hi-IN" w:bidi="hi-IN"/>
          </w:rPr>
          <w:t>DOWNLOAD HERE</w:t>
        </w:r>
      </w:hyperlink>
      <w:r w:rsidR="00AE2788">
        <w:rPr>
          <w:rFonts w:ascii="Arial" w:hAnsi="Arial" w:cs="Arial"/>
          <w:b/>
          <w:color w:val="808080"/>
          <w:sz w:val="22"/>
          <w:szCs w:val="22"/>
          <w:u w:val="single"/>
        </w:rPr>
        <w:t>.</w:t>
      </w:r>
    </w:p>
    <w:p w:rsidR="00AE2788" w:rsidRDefault="00AE2788" w:rsidP="00AE2788">
      <w:pPr>
        <w:pStyle w:val="BodyText"/>
        <w:ind w:left="720"/>
      </w:pPr>
    </w:p>
    <w:p w:rsidR="00000000" w:rsidRDefault="005331C9" w:rsidP="00DF70AB">
      <w:pPr>
        <w:pStyle w:val="BodyText"/>
        <w:numPr>
          <w:ilvl w:val="0"/>
          <w:numId w:val="5"/>
        </w:numPr>
        <w:rPr>
          <w:rFonts w:ascii="Arial" w:hAnsi="Arial" w:cs="Arial"/>
          <w:b/>
          <w:bCs/>
          <w:color w:val="808080"/>
          <w:sz w:val="26"/>
          <w:szCs w:val="26"/>
        </w:rPr>
      </w:pPr>
      <w:r>
        <w:rPr>
          <w:rFonts w:ascii="Arial" w:hAnsi="Arial" w:cs="Arial"/>
          <w:b/>
          <w:bCs/>
          <w:color w:val="808080"/>
          <w:sz w:val="22"/>
          <w:szCs w:val="22"/>
        </w:rPr>
        <w:t>Complete the first section of the 'dot-art Schools Submission Form':</w:t>
      </w:r>
    </w:p>
    <w:p w:rsidR="00000000" w:rsidRDefault="005331C9" w:rsidP="00D31FE5">
      <w:pPr>
        <w:pStyle w:val="BodyText"/>
        <w:ind w:firstLine="709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6"/>
          <w:szCs w:val="26"/>
        </w:rPr>
        <w:t xml:space="preserve">School Page: </w:t>
      </w:r>
    </w:p>
    <w:p w:rsidR="00000000" w:rsidRDefault="005331C9" w:rsidP="00D31FE5">
      <w:pPr>
        <w:pStyle w:val="BodyText"/>
        <w:ind w:firstLine="709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For us to create your school's page, we need:</w:t>
      </w:r>
    </w:p>
    <w:p w:rsidR="00000000" w:rsidRPr="00DF70AB" w:rsidRDefault="00DF70AB" w:rsidP="00DF70AB">
      <w:pPr>
        <w:pStyle w:val="BodyText"/>
        <w:numPr>
          <w:ilvl w:val="0"/>
          <w:numId w:val="2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 xml:space="preserve">a brief </w:t>
      </w:r>
      <w:r w:rsidRPr="00DF70AB">
        <w:rPr>
          <w:rFonts w:ascii="Arial" w:hAnsi="Arial" w:cs="Arial"/>
          <w:b/>
          <w:color w:val="808080"/>
          <w:sz w:val="22"/>
          <w:szCs w:val="22"/>
        </w:rPr>
        <w:t>description</w:t>
      </w:r>
      <w:r>
        <w:rPr>
          <w:rFonts w:ascii="Arial" w:hAnsi="Arial" w:cs="Arial"/>
          <w:color w:val="808080"/>
          <w:sz w:val="22"/>
          <w:szCs w:val="22"/>
        </w:rPr>
        <w:t xml:space="preserve"> of the school (max. 100 words, to introduce your school and </w:t>
      </w:r>
      <w:r>
        <w:rPr>
          <w:rFonts w:ascii="Arial" w:hAnsi="Arial" w:cs="Arial"/>
          <w:color w:val="808080"/>
          <w:sz w:val="22"/>
          <w:szCs w:val="22"/>
        </w:rPr>
        <w:t xml:space="preserve">/ or </w:t>
      </w:r>
      <w:r>
        <w:rPr>
          <w:rFonts w:ascii="Arial" w:hAnsi="Arial" w:cs="Arial"/>
          <w:color w:val="808080"/>
          <w:sz w:val="22"/>
          <w:szCs w:val="22"/>
        </w:rPr>
        <w:t>the artwork submitted.</w:t>
      </w:r>
      <w:r w:rsidR="005331C9" w:rsidRPr="00DF70AB">
        <w:rPr>
          <w:rFonts w:ascii="Arial" w:hAnsi="Arial" w:cs="Arial"/>
          <w:color w:val="808080"/>
          <w:sz w:val="22"/>
          <w:szCs w:val="22"/>
        </w:rPr>
        <w:t xml:space="preserve">) </w:t>
      </w:r>
    </w:p>
    <w:p w:rsidR="00DF70AB" w:rsidRDefault="005331C9" w:rsidP="00DF70AB">
      <w:pPr>
        <w:pStyle w:val="BodyText"/>
        <w:numPr>
          <w:ilvl w:val="0"/>
          <w:numId w:val="2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 xml:space="preserve">your </w:t>
      </w:r>
      <w:r w:rsidRPr="00DF70AB">
        <w:rPr>
          <w:rFonts w:ascii="Arial" w:hAnsi="Arial" w:cs="Arial"/>
          <w:b/>
          <w:color w:val="808080"/>
          <w:sz w:val="22"/>
          <w:szCs w:val="22"/>
        </w:rPr>
        <w:t>website</w:t>
      </w:r>
      <w:r>
        <w:rPr>
          <w:rFonts w:ascii="Arial" w:hAnsi="Arial" w:cs="Arial"/>
          <w:color w:val="808080"/>
          <w:sz w:val="22"/>
          <w:szCs w:val="22"/>
        </w:rPr>
        <w:t xml:space="preserve"> address </w:t>
      </w:r>
    </w:p>
    <w:p w:rsidR="00DF70AB" w:rsidRPr="00DF70AB" w:rsidRDefault="005331C9" w:rsidP="00DF70AB">
      <w:pPr>
        <w:pStyle w:val="BodyText"/>
        <w:numPr>
          <w:ilvl w:val="0"/>
          <w:numId w:val="2"/>
        </w:numPr>
        <w:rPr>
          <w:rFonts w:ascii="Arial" w:hAnsi="Arial" w:cs="Arial"/>
          <w:color w:val="808080"/>
          <w:sz w:val="22"/>
          <w:szCs w:val="22"/>
        </w:rPr>
      </w:pPr>
      <w:r w:rsidRPr="00DF70AB">
        <w:rPr>
          <w:rFonts w:ascii="Arial" w:hAnsi="Arial" w:cs="Arial"/>
          <w:color w:val="808080"/>
          <w:sz w:val="22"/>
          <w:szCs w:val="22"/>
        </w:rPr>
        <w:t xml:space="preserve">school </w:t>
      </w:r>
      <w:r w:rsidRPr="00DF70AB">
        <w:rPr>
          <w:rFonts w:ascii="Arial" w:hAnsi="Arial" w:cs="Arial"/>
          <w:b/>
          <w:color w:val="808080"/>
          <w:sz w:val="22"/>
          <w:szCs w:val="22"/>
        </w:rPr>
        <w:t>logo</w:t>
      </w:r>
      <w:r w:rsidR="00DF70AB" w:rsidRPr="00DF70AB">
        <w:rPr>
          <w:rFonts w:ascii="Arial" w:hAnsi="Arial" w:cs="Arial"/>
          <w:color w:val="808080"/>
          <w:sz w:val="22"/>
          <w:szCs w:val="22"/>
        </w:rPr>
        <w:t xml:space="preserve"> (</w:t>
      </w:r>
      <w:r w:rsidR="00DF70AB">
        <w:rPr>
          <w:rFonts w:ascii="Arial" w:hAnsi="Arial" w:cs="Arial"/>
          <w:color w:val="808080"/>
          <w:sz w:val="22"/>
          <w:szCs w:val="22"/>
        </w:rPr>
        <w:t>t</w:t>
      </w:r>
      <w:r w:rsidR="00DF70AB" w:rsidRPr="00DF70AB">
        <w:rPr>
          <w:rFonts w:ascii="Arial" w:hAnsi="Arial" w:cs="Arial"/>
          <w:color w:val="808080"/>
          <w:sz w:val="22"/>
          <w:szCs w:val="22"/>
        </w:rPr>
        <w:t xml:space="preserve">his should be in either JPG or TIFF format, </w:t>
      </w:r>
      <w:r w:rsidR="00DF70AB">
        <w:rPr>
          <w:rFonts w:ascii="Arial" w:hAnsi="Arial" w:cs="Arial"/>
          <w:color w:val="808080"/>
          <w:sz w:val="22"/>
          <w:szCs w:val="22"/>
        </w:rPr>
        <w:t xml:space="preserve">between 100KB and 1MB size file and sent to </w:t>
      </w:r>
      <w:r w:rsidR="00DF70AB">
        <w:rPr>
          <w:rFonts w:ascii="Arial" w:hAnsi="Arial" w:cs="Arial"/>
          <w:color w:val="808080"/>
          <w:sz w:val="22"/>
          <w:szCs w:val="22"/>
        </w:rPr>
        <w:fldChar w:fldCharType="begin"/>
      </w:r>
      <w:r w:rsidR="00DF70AB">
        <w:rPr>
          <w:rFonts w:ascii="Arial" w:hAnsi="Arial" w:cs="Arial"/>
          <w:color w:val="808080"/>
          <w:sz w:val="22"/>
          <w:szCs w:val="22"/>
        </w:rPr>
        <w:instrText xml:space="preserve"> </w:instrText>
      </w:r>
      <w:bookmarkStart w:id="0" w:name="_GoBack"/>
      <w:bookmarkEnd w:id="0"/>
      <w:r w:rsidR="00DF70AB">
        <w:rPr>
          <w:rFonts w:ascii="Arial" w:hAnsi="Arial" w:cs="Arial"/>
          <w:color w:val="808080"/>
          <w:sz w:val="22"/>
          <w:szCs w:val="22"/>
        </w:rPr>
        <w:instrText xml:space="preserve">HYPERLINK "mailto:schools@dot-art.com" </w:instrText>
      </w:r>
      <w:r w:rsidR="00DF70AB">
        <w:rPr>
          <w:rFonts w:ascii="Arial" w:hAnsi="Arial" w:cs="Arial"/>
          <w:color w:val="808080"/>
          <w:sz w:val="22"/>
          <w:szCs w:val="22"/>
        </w:rPr>
        <w:fldChar w:fldCharType="separate"/>
      </w:r>
      <w:r w:rsidR="00DF70AB" w:rsidRPr="00D110E4">
        <w:rPr>
          <w:rStyle w:val="Hyperlink"/>
          <w:rFonts w:ascii="Arial" w:hAnsi="Arial" w:cs="Arial"/>
          <w:sz w:val="22"/>
          <w:szCs w:val="22"/>
          <w:lang w:val="en-GB" w:eastAsia="hi-IN" w:bidi="hi-IN"/>
        </w:rPr>
        <w:t>schools@dot-art.com</w:t>
      </w:r>
      <w:r w:rsidR="00DF70AB">
        <w:rPr>
          <w:rFonts w:ascii="Arial" w:hAnsi="Arial" w:cs="Arial"/>
          <w:color w:val="808080"/>
          <w:sz w:val="22"/>
          <w:szCs w:val="22"/>
        </w:rPr>
        <w:fldChar w:fldCharType="end"/>
      </w:r>
      <w:r w:rsidR="00DF70AB">
        <w:rPr>
          <w:rFonts w:ascii="Arial" w:hAnsi="Arial" w:cs="Arial"/>
          <w:color w:val="808080"/>
          <w:sz w:val="22"/>
          <w:szCs w:val="22"/>
        </w:rPr>
        <w:t xml:space="preserve"> via wetransfer.com.)</w:t>
      </w:r>
    </w:p>
    <w:p w:rsidR="00000000" w:rsidRDefault="005331C9">
      <w:pPr>
        <w:pStyle w:val="BodyText"/>
        <w:rPr>
          <w:rFonts w:ascii="Arial" w:hAnsi="Arial" w:cs="Arial"/>
          <w:b/>
          <w:bCs/>
          <w:color w:val="808080"/>
          <w:sz w:val="22"/>
          <w:szCs w:val="22"/>
        </w:rPr>
      </w:pPr>
    </w:p>
    <w:p w:rsidR="00000000" w:rsidRDefault="005331C9" w:rsidP="00DF70AB">
      <w:pPr>
        <w:pStyle w:val="BodyText"/>
        <w:numPr>
          <w:ilvl w:val="0"/>
          <w:numId w:val="5"/>
        </w:numPr>
        <w:rPr>
          <w:rFonts w:ascii="Arial" w:hAnsi="Arial" w:cs="Arial"/>
          <w:b/>
          <w:bCs/>
          <w:color w:val="808080"/>
          <w:sz w:val="26"/>
          <w:szCs w:val="26"/>
        </w:rPr>
      </w:pPr>
      <w:r>
        <w:rPr>
          <w:rFonts w:ascii="Arial" w:hAnsi="Arial" w:cs="Arial"/>
          <w:b/>
          <w:bCs/>
          <w:color w:val="808080"/>
          <w:sz w:val="22"/>
          <w:szCs w:val="22"/>
        </w:rPr>
        <w:t>Complete the rest of the 'dot-art Schools Submission Form':</w:t>
      </w:r>
    </w:p>
    <w:p w:rsidR="00000000" w:rsidRDefault="005331C9" w:rsidP="00D31FE5">
      <w:pPr>
        <w:pStyle w:val="BodyText"/>
        <w:ind w:firstLine="709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6"/>
          <w:szCs w:val="26"/>
        </w:rPr>
        <w:t>Students Art Work: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 xml:space="preserve">Select up to </w:t>
      </w:r>
      <w:r>
        <w:rPr>
          <w:rFonts w:ascii="Arial" w:hAnsi="Arial" w:cs="Arial"/>
          <w:b/>
          <w:bCs/>
          <w:color w:val="808080"/>
          <w:sz w:val="22"/>
          <w:szCs w:val="22"/>
        </w:rPr>
        <w:t>25 pieces of wall-based</w:t>
      </w:r>
      <w:r>
        <w:rPr>
          <w:rFonts w:ascii="Arial" w:hAnsi="Arial" w:cs="Arial"/>
          <w:color w:val="808080"/>
          <w:sz w:val="22"/>
          <w:szCs w:val="22"/>
        </w:rPr>
        <w:t xml:space="preserve"> student work from either Year 6 or Year 9 as appropriate. 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Artwork can be any media or subject matter. (please see guid</w:t>
      </w:r>
      <w:r>
        <w:rPr>
          <w:rFonts w:ascii="Arial" w:hAnsi="Arial" w:cs="Arial"/>
          <w:color w:val="808080"/>
          <w:sz w:val="22"/>
          <w:szCs w:val="22"/>
        </w:rPr>
        <w:t>ance notes below)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One piece per student only.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Photograph each piece of work (showing only the art work itself, rather than any border or background) ensuring that the final image gives an accurate representation of the actual piece.</w:t>
      </w:r>
      <w:r>
        <w:rPr>
          <w:rFonts w:ascii="Arial" w:hAnsi="Arial" w:cs="Arial"/>
          <w:color w:val="808080"/>
          <w:sz w:val="22"/>
          <w:szCs w:val="22"/>
        </w:rPr>
        <w:t xml:space="preserve">  </w:t>
      </w:r>
    </w:p>
    <w:p w:rsidR="00000000" w:rsidRDefault="00AF499D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Complete the tables on</w:t>
      </w:r>
      <w:r w:rsidR="00DF70AB">
        <w:rPr>
          <w:rFonts w:ascii="Arial" w:hAnsi="Arial" w:cs="Arial"/>
          <w:color w:val="808080"/>
          <w:sz w:val="22"/>
          <w:szCs w:val="22"/>
        </w:rPr>
        <w:t xml:space="preserve"> page 2 onwards (“Pupil Submission #1” etc)</w:t>
      </w:r>
      <w:r w:rsidR="005331C9">
        <w:rPr>
          <w:rFonts w:ascii="Arial" w:hAnsi="Arial" w:cs="Arial"/>
          <w:b/>
          <w:bCs/>
          <w:i/>
          <w:iCs/>
          <w:color w:val="808080"/>
          <w:sz w:val="22"/>
          <w:szCs w:val="22"/>
        </w:rPr>
        <w:t xml:space="preserve">, </w:t>
      </w:r>
      <w:r w:rsidR="005331C9">
        <w:rPr>
          <w:rFonts w:ascii="Arial" w:hAnsi="Arial" w:cs="Arial"/>
          <w:color w:val="808080"/>
          <w:sz w:val="22"/>
          <w:szCs w:val="22"/>
        </w:rPr>
        <w:t>providing full details of all submitted art works, including a short description by each student</w:t>
      </w:r>
      <w:r>
        <w:rPr>
          <w:rFonts w:ascii="Arial" w:hAnsi="Arial" w:cs="Arial"/>
          <w:color w:val="808080"/>
          <w:sz w:val="22"/>
          <w:szCs w:val="22"/>
        </w:rPr>
        <w:t xml:space="preserve"> (up to 25)</w:t>
      </w:r>
      <w:r w:rsidR="005331C9">
        <w:rPr>
          <w:rFonts w:ascii="Arial" w:hAnsi="Arial" w:cs="Arial"/>
          <w:color w:val="808080"/>
          <w:sz w:val="22"/>
          <w:szCs w:val="22"/>
        </w:rPr>
        <w:t>.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2"/>
          <w:szCs w:val="22"/>
        </w:rPr>
        <w:t>Rename each photograph to correspond with the title of the piece entered into the Submission Form, separating each word wi</w:t>
      </w:r>
      <w:r>
        <w:rPr>
          <w:rFonts w:ascii="Arial" w:hAnsi="Arial" w:cs="Arial"/>
          <w:b/>
          <w:bCs/>
          <w:color w:val="808080"/>
          <w:sz w:val="22"/>
          <w:szCs w:val="22"/>
        </w:rPr>
        <w:t>th a hyphen.</w:t>
      </w:r>
      <w:r>
        <w:rPr>
          <w:rFonts w:ascii="Arial" w:hAnsi="Arial" w:cs="Arial"/>
          <w:color w:val="808080"/>
          <w:sz w:val="22"/>
          <w:szCs w:val="22"/>
        </w:rPr>
        <w:t xml:space="preserve"> (e.g. portrait-of-beth.jpg)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 xml:space="preserve">If there are several artworks with the same title please add a number after the title to help </w:t>
      </w:r>
      <w:r>
        <w:rPr>
          <w:rFonts w:ascii="Arial" w:hAnsi="Arial" w:cs="Arial"/>
          <w:color w:val="808080"/>
          <w:sz w:val="22"/>
          <w:szCs w:val="22"/>
        </w:rPr>
        <w:lastRenderedPageBreak/>
        <w:t>identify it.</w:t>
      </w:r>
    </w:p>
    <w:p w:rsidR="00000000" w:rsidRPr="00AF499D" w:rsidRDefault="005331C9" w:rsidP="00AF499D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Send the comple</w:t>
      </w:r>
      <w:r w:rsidR="00AF499D">
        <w:rPr>
          <w:rFonts w:ascii="Arial" w:hAnsi="Arial" w:cs="Arial"/>
          <w:color w:val="808080"/>
          <w:sz w:val="22"/>
          <w:szCs w:val="22"/>
        </w:rPr>
        <w:t>ted form, along with each image</w:t>
      </w:r>
      <w:r>
        <w:rPr>
          <w:rFonts w:ascii="Arial" w:hAnsi="Arial" w:cs="Arial"/>
          <w:color w:val="808080"/>
          <w:sz w:val="22"/>
          <w:szCs w:val="22"/>
        </w:rPr>
        <w:t xml:space="preserve"> </w:t>
      </w:r>
      <w:r w:rsidR="00AF499D">
        <w:rPr>
          <w:rFonts w:ascii="Arial" w:hAnsi="Arial" w:cs="Arial"/>
          <w:color w:val="808080"/>
          <w:sz w:val="22"/>
          <w:szCs w:val="22"/>
        </w:rPr>
        <w:t>(</w:t>
      </w:r>
      <w:r>
        <w:rPr>
          <w:rFonts w:ascii="Arial" w:hAnsi="Arial" w:cs="Arial"/>
          <w:color w:val="808080"/>
          <w:sz w:val="22"/>
          <w:szCs w:val="22"/>
        </w:rPr>
        <w:t>in either JPG or TIFF format and between 100KB and 1MB in si</w:t>
      </w:r>
      <w:r>
        <w:rPr>
          <w:rFonts w:ascii="Arial" w:hAnsi="Arial" w:cs="Arial"/>
          <w:color w:val="808080"/>
          <w:sz w:val="22"/>
          <w:szCs w:val="22"/>
        </w:rPr>
        <w:t>ze</w:t>
      </w:r>
      <w:r w:rsidR="00AF499D">
        <w:rPr>
          <w:rFonts w:ascii="Arial" w:hAnsi="Arial" w:cs="Arial"/>
          <w:color w:val="808080"/>
          <w:sz w:val="22"/>
          <w:szCs w:val="22"/>
        </w:rPr>
        <w:t xml:space="preserve">), </w:t>
      </w:r>
      <w:r w:rsidRPr="00AF499D">
        <w:rPr>
          <w:rFonts w:ascii="Arial" w:hAnsi="Arial" w:cs="Arial"/>
          <w:color w:val="808080"/>
          <w:sz w:val="22"/>
          <w:szCs w:val="22"/>
        </w:rPr>
        <w:t xml:space="preserve">to </w:t>
      </w:r>
      <w:hyperlink r:id="rId9" w:history="1">
        <w:r w:rsidRPr="00AF499D">
          <w:rPr>
            <w:rStyle w:val="Hyperlink"/>
            <w:rFonts w:ascii="Arial" w:hAnsi="Arial"/>
            <w:sz w:val="22"/>
            <w:szCs w:val="22"/>
          </w:rPr>
          <w:t>schools@dot-art.com</w:t>
        </w:r>
      </w:hyperlink>
      <w:r w:rsidRPr="00AF499D">
        <w:rPr>
          <w:rFonts w:ascii="Arial" w:hAnsi="Arial" w:cs="Arial"/>
          <w:color w:val="808080"/>
          <w:sz w:val="22"/>
          <w:szCs w:val="22"/>
        </w:rPr>
        <w:t xml:space="preserve"> u</w:t>
      </w:r>
      <w:r w:rsidR="00AF499D" w:rsidRPr="00AF499D">
        <w:rPr>
          <w:rFonts w:ascii="Arial" w:hAnsi="Arial" w:cs="Arial"/>
          <w:bCs/>
          <w:color w:val="808080"/>
          <w:sz w:val="22"/>
          <w:szCs w:val="22"/>
        </w:rPr>
        <w:t xml:space="preserve">sing </w:t>
      </w:r>
      <w:hyperlink r:id="rId10" w:history="1">
        <w:r w:rsidRPr="00AF499D">
          <w:rPr>
            <w:rStyle w:val="Hyperlink"/>
            <w:rFonts w:ascii="Arial" w:hAnsi="Arial"/>
            <w:sz w:val="22"/>
            <w:szCs w:val="22"/>
          </w:rPr>
          <w:t>https://www.wetransfer.com/</w:t>
        </w:r>
      </w:hyperlink>
      <w:r w:rsidRPr="00AF499D"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You will receiv</w:t>
      </w:r>
      <w:r w:rsidR="00AF499D">
        <w:rPr>
          <w:rFonts w:ascii="Arial" w:hAnsi="Arial" w:cs="Arial"/>
          <w:color w:val="808080"/>
          <w:sz w:val="22"/>
          <w:szCs w:val="22"/>
        </w:rPr>
        <w:t>e an email confirmation from WeT</w:t>
      </w:r>
      <w:r>
        <w:rPr>
          <w:rFonts w:ascii="Arial" w:hAnsi="Arial" w:cs="Arial"/>
          <w:color w:val="808080"/>
          <w:sz w:val="22"/>
          <w:szCs w:val="22"/>
        </w:rPr>
        <w:t>ransfer once your subm</w:t>
      </w:r>
      <w:r>
        <w:rPr>
          <w:rFonts w:ascii="Arial" w:hAnsi="Arial" w:cs="Arial"/>
          <w:color w:val="808080"/>
          <w:sz w:val="22"/>
          <w:szCs w:val="22"/>
        </w:rPr>
        <w:t>ission has been received.</w:t>
      </w:r>
    </w:p>
    <w:p w:rsidR="00000000" w:rsidRDefault="005331C9">
      <w:pPr>
        <w:pStyle w:val="BodyText"/>
        <w:numPr>
          <w:ilvl w:val="0"/>
          <w:numId w:val="1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2"/>
          <w:szCs w:val="22"/>
        </w:rPr>
        <w:t>The deadline for submissions to be received is 5pm on Thursday 12</w:t>
      </w:r>
      <w:r>
        <w:rPr>
          <w:rFonts w:ascii="Arial" w:hAnsi="Arial" w:cs="Arial"/>
          <w:b/>
          <w:bCs/>
          <w:color w:val="808080"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February, but </w:t>
      </w:r>
      <w:r>
        <w:rPr>
          <w:rFonts w:ascii="Arial" w:hAnsi="Arial" w:cs="Arial"/>
          <w:b/>
          <w:bCs/>
          <w:color w:val="808080"/>
          <w:sz w:val="22"/>
          <w:szCs w:val="22"/>
          <w:u w:val="single"/>
        </w:rPr>
        <w:t>please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do send them as soon as you are ready</w:t>
      </w:r>
      <w:r>
        <w:rPr>
          <w:rFonts w:ascii="Arial" w:hAnsi="Arial" w:cs="Arial"/>
          <w:color w:val="808080"/>
          <w:sz w:val="22"/>
          <w:szCs w:val="22"/>
        </w:rPr>
        <w:t>. We have to upload hundreds of images and text individually which is very time consuming, so if you sen</w:t>
      </w:r>
      <w:r>
        <w:rPr>
          <w:rFonts w:ascii="Arial" w:hAnsi="Arial" w:cs="Arial"/>
          <w:color w:val="808080"/>
          <w:sz w:val="22"/>
          <w:szCs w:val="22"/>
        </w:rPr>
        <w:t>d them in as soon as possible we would really appreciate it!</w:t>
      </w:r>
    </w:p>
    <w:p w:rsidR="00000000" w:rsidRDefault="005331C9">
      <w:pPr>
        <w:pStyle w:val="BodyText"/>
        <w:rPr>
          <w:rFonts w:ascii="Arial" w:hAnsi="Arial" w:cs="Arial"/>
          <w:color w:val="808080"/>
          <w:sz w:val="22"/>
          <w:szCs w:val="22"/>
        </w:rPr>
      </w:pPr>
    </w:p>
    <w:p w:rsidR="00000000" w:rsidRDefault="005331C9">
      <w:pPr>
        <w:pStyle w:val="BodyText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6"/>
          <w:szCs w:val="26"/>
        </w:rPr>
        <w:t>Guidance Notes:</w:t>
      </w:r>
    </w:p>
    <w:p w:rsidR="00000000" w:rsidRDefault="005331C9">
      <w:pPr>
        <w:pStyle w:val="BodyText"/>
        <w:numPr>
          <w:ilvl w:val="0"/>
          <w:numId w:val="3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When selecting work, please bear in mind a) voting will take place based on photographs, AND b) the top piece from each school will be shown in a physical exhibition, so you must</w:t>
      </w:r>
      <w:r>
        <w:rPr>
          <w:rFonts w:ascii="Arial" w:hAnsi="Arial" w:cs="Arial"/>
          <w:color w:val="808080"/>
          <w:sz w:val="22"/>
          <w:szCs w:val="22"/>
        </w:rPr>
        <w:t xml:space="preserve"> be able to provide the work in a format which can easily be shown in a gallery, i.e. framed and mounted on the wall securely.</w:t>
      </w:r>
    </w:p>
    <w:p w:rsidR="00000000" w:rsidRDefault="005331C9">
      <w:pPr>
        <w:pStyle w:val="BodyText"/>
        <w:numPr>
          <w:ilvl w:val="0"/>
          <w:numId w:val="3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 xml:space="preserve">Photograph work in natural light where possible, and straight on so it appears squarely in the centre of the frame, ideally with </w:t>
      </w:r>
      <w:r>
        <w:rPr>
          <w:rFonts w:ascii="Arial" w:hAnsi="Arial" w:cs="Arial"/>
          <w:color w:val="808080"/>
          <w:sz w:val="22"/>
          <w:szCs w:val="22"/>
        </w:rPr>
        <w:t>nothing else visible.</w:t>
      </w:r>
    </w:p>
    <w:p w:rsidR="00000000" w:rsidRDefault="005331C9">
      <w:pPr>
        <w:pStyle w:val="BodyText"/>
        <w:numPr>
          <w:ilvl w:val="0"/>
          <w:numId w:val="3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The maximum number of works to be submitted by each school is 25; there is no minimum.</w:t>
      </w:r>
    </w:p>
    <w:p w:rsidR="00000000" w:rsidRDefault="005331C9">
      <w:pPr>
        <w:pStyle w:val="BodyText"/>
        <w:numPr>
          <w:ilvl w:val="0"/>
          <w:numId w:val="3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Pair or group work is acceptable, please make this clear in the submission form. They will however have to share the prize if they win.</w:t>
      </w:r>
    </w:p>
    <w:p w:rsidR="00000000" w:rsidRDefault="005331C9">
      <w:pPr>
        <w:pStyle w:val="BodyText"/>
        <w:numPr>
          <w:ilvl w:val="0"/>
          <w:numId w:val="3"/>
        </w:num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There is no</w:t>
      </w:r>
      <w:r>
        <w:rPr>
          <w:rFonts w:ascii="Arial" w:hAnsi="Arial" w:cs="Arial"/>
          <w:color w:val="808080"/>
          <w:sz w:val="22"/>
          <w:szCs w:val="22"/>
        </w:rPr>
        <w:t xml:space="preserve"> maximum or minimum size for submitted works, but please bear in mind that winning pieces will need to be transported and hung in a gallery space.</w:t>
      </w:r>
    </w:p>
    <w:p w:rsidR="00000000" w:rsidRDefault="005331C9">
      <w:pPr>
        <w:pStyle w:val="BodyText"/>
        <w:rPr>
          <w:rFonts w:ascii="Arial" w:hAnsi="Arial" w:cs="Arial"/>
          <w:color w:val="808080"/>
          <w:sz w:val="22"/>
          <w:szCs w:val="22"/>
        </w:rPr>
      </w:pPr>
    </w:p>
    <w:p w:rsidR="00000000" w:rsidRDefault="005331C9">
      <w:pPr>
        <w:pStyle w:val="BodyText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26"/>
          <w:szCs w:val="26"/>
        </w:rPr>
        <w:t>Contact</w:t>
      </w:r>
      <w:r>
        <w:rPr>
          <w:rFonts w:ascii="Arial" w:hAnsi="Arial" w:cs="Arial"/>
          <w:color w:val="808080"/>
          <w:sz w:val="22"/>
          <w:szCs w:val="22"/>
        </w:rPr>
        <w:t>:</w:t>
      </w:r>
    </w:p>
    <w:p w:rsidR="00000000" w:rsidRDefault="005331C9">
      <w:pPr>
        <w:pStyle w:val="BodyText"/>
      </w:pPr>
      <w:r>
        <w:rPr>
          <w:rFonts w:ascii="Arial" w:hAnsi="Arial" w:cs="Arial"/>
          <w:color w:val="808080"/>
          <w:sz w:val="22"/>
          <w:szCs w:val="22"/>
        </w:rPr>
        <w:t>For any queries on the submission process,</w:t>
      </w:r>
      <w:r w:rsidR="00AF499D">
        <w:rPr>
          <w:rFonts w:ascii="Arial" w:hAnsi="Arial" w:cs="Arial"/>
          <w:b/>
          <w:bCs/>
          <w:color w:val="808080"/>
          <w:sz w:val="22"/>
          <w:szCs w:val="22"/>
        </w:rPr>
        <w:t xml:space="preserve"> email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 </w:t>
      </w:r>
      <w:hyperlink r:id="rId11" w:history="1">
        <w:r w:rsidR="00AF499D" w:rsidRPr="00D110E4">
          <w:rPr>
            <w:rStyle w:val="Hyperlink"/>
            <w:rFonts w:ascii="Arial" w:hAnsi="Arial" w:cs="Arial"/>
            <w:b/>
            <w:bCs/>
            <w:sz w:val="22"/>
            <w:szCs w:val="22"/>
            <w:lang w:val="en-GB" w:eastAsia="hi-IN" w:bidi="hi-IN"/>
          </w:rPr>
          <w:t>carolyn.murray@dot-art.com</w:t>
        </w:r>
      </w:hyperlink>
      <w:r w:rsidR="00AF499D">
        <w:rPr>
          <w:rFonts w:ascii="Arial" w:hAnsi="Arial" w:cs="Arial"/>
          <w:b/>
          <w:bCs/>
          <w:color w:val="808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808080"/>
          <w:sz w:val="22"/>
          <w:szCs w:val="22"/>
        </w:rPr>
        <w:t>or call me on 0845 017</w:t>
      </w:r>
      <w:r>
        <w:rPr>
          <w:rFonts w:ascii="Arial" w:hAnsi="Arial" w:cs="Arial"/>
          <w:b/>
          <w:bCs/>
          <w:color w:val="808080"/>
          <w:sz w:val="22"/>
          <w:szCs w:val="22"/>
        </w:rPr>
        <w:t xml:space="preserve">6660. </w:t>
      </w:r>
      <w:r>
        <w:rPr>
          <w:rFonts w:ascii="Arial" w:hAnsi="Arial" w:cs="Arial"/>
          <w:color w:val="808080"/>
          <w:sz w:val="22"/>
          <w:szCs w:val="22"/>
        </w:rPr>
        <w:t>Note: I work Weds &amp; Thurs but I will respond as soon as I can.</w:t>
      </w:r>
    </w:p>
    <w:p w:rsidR="00000000" w:rsidRDefault="005331C9">
      <w:pPr>
        <w:pStyle w:val="BodyText"/>
        <w:jc w:val="both"/>
      </w:pPr>
    </w:p>
    <w:p w:rsidR="005331C9" w:rsidRDefault="00A63E90">
      <w:pPr>
        <w:pStyle w:val="BodyText"/>
        <w:jc w:val="both"/>
      </w:pPr>
      <w:r>
        <w:rPr>
          <w:noProof/>
          <w:lang w:eastAsia="en-GB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3342640</wp:posOffset>
            </wp:positionV>
            <wp:extent cx="6116320" cy="544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31C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  <w:color w:val="80808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color w:val="80808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80808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  <w:color w:val="80808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color w:val="80808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80808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  <w:color w:val="80808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color w:val="80808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808080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C9504B"/>
    <w:multiLevelType w:val="hybridMultilevel"/>
    <w:tmpl w:val="8ED4CFF0"/>
    <w:lvl w:ilvl="0" w:tplc="18C82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AB"/>
    <w:rsid w:val="005331C9"/>
    <w:rsid w:val="00760715"/>
    <w:rsid w:val="00A63E90"/>
    <w:rsid w:val="00AE2788"/>
    <w:rsid w:val="00AF499D"/>
    <w:rsid w:val="00C72C1E"/>
    <w:rsid w:val="00D31FE5"/>
    <w:rsid w:val="00D72F3E"/>
    <w:rsid w:val="00D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Arial" w:hAnsi="Arial" w:cs="Arial"/>
      <w:color w:val="808080"/>
    </w:rPr>
  </w:style>
  <w:style w:type="character" w:customStyle="1" w:styleId="WW8Num3z1">
    <w:name w:val="WW8Num3z1"/>
    <w:rPr>
      <w:rFonts w:ascii="OpenSymbol" w:hAnsi="OpenSymbol" w:cs="OpenSymbol"/>
      <w:color w:val="808080"/>
    </w:rPr>
  </w:style>
  <w:style w:type="character" w:customStyle="1" w:styleId="WW8Num4z0">
    <w:name w:val="WW8Num4z0"/>
    <w:rPr>
      <w:rFonts w:ascii="Wingdings 2" w:hAnsi="Wingdings 2" w:cs="OpenSymbol"/>
      <w:color w:val="808080"/>
    </w:rPr>
  </w:style>
  <w:style w:type="character" w:customStyle="1" w:styleId="WW8Num4z1">
    <w:name w:val="WW8Num4z1"/>
    <w:rPr>
      <w:rFonts w:ascii="OpenSymbol" w:hAnsi="OpenSymbol" w:cs="OpenSymbol"/>
      <w:color w:val="808080"/>
    </w:rPr>
  </w:style>
  <w:style w:type="character" w:customStyle="1" w:styleId="WW8Num5z0">
    <w:name w:val="WW8Num5z0"/>
    <w:rPr>
      <w:rFonts w:ascii="Wingdings 2" w:hAnsi="Wingdings 2" w:cs="OpenSymbol"/>
      <w:color w:val="808080"/>
    </w:rPr>
  </w:style>
  <w:style w:type="character" w:customStyle="1" w:styleId="WW8Num5z1">
    <w:name w:val="WW8Num5z1"/>
    <w:rPr>
      <w:rFonts w:ascii="OpenSymbol" w:hAnsi="OpenSymbol" w:cs="OpenSymbol"/>
      <w:color w:val="80808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  <w:color w:val="808080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rPr>
      <w:rFonts w:ascii="Arial" w:hAnsi="Arial" w:cs="Arial"/>
      <w:color w:val="80808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  <w:rPr>
      <w:color w:val="00008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Arial" w:hAnsi="Arial" w:cs="Arial"/>
      <w:color w:val="808080"/>
    </w:rPr>
  </w:style>
  <w:style w:type="character" w:customStyle="1" w:styleId="WW8Num3z1">
    <w:name w:val="WW8Num3z1"/>
    <w:rPr>
      <w:rFonts w:ascii="OpenSymbol" w:hAnsi="OpenSymbol" w:cs="OpenSymbol"/>
      <w:color w:val="808080"/>
    </w:rPr>
  </w:style>
  <w:style w:type="character" w:customStyle="1" w:styleId="WW8Num4z0">
    <w:name w:val="WW8Num4z0"/>
    <w:rPr>
      <w:rFonts w:ascii="Wingdings 2" w:hAnsi="Wingdings 2" w:cs="OpenSymbol"/>
      <w:color w:val="808080"/>
    </w:rPr>
  </w:style>
  <w:style w:type="character" w:customStyle="1" w:styleId="WW8Num4z1">
    <w:name w:val="WW8Num4z1"/>
    <w:rPr>
      <w:rFonts w:ascii="OpenSymbol" w:hAnsi="OpenSymbol" w:cs="OpenSymbol"/>
      <w:color w:val="808080"/>
    </w:rPr>
  </w:style>
  <w:style w:type="character" w:customStyle="1" w:styleId="WW8Num5z0">
    <w:name w:val="WW8Num5z0"/>
    <w:rPr>
      <w:rFonts w:ascii="Wingdings 2" w:hAnsi="Wingdings 2" w:cs="OpenSymbol"/>
      <w:color w:val="808080"/>
    </w:rPr>
  </w:style>
  <w:style w:type="character" w:customStyle="1" w:styleId="WW8Num5z1">
    <w:name w:val="WW8Num5z1"/>
    <w:rPr>
      <w:rFonts w:ascii="OpenSymbol" w:hAnsi="OpenSymbol" w:cs="OpenSymbol"/>
      <w:color w:val="80808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  <w:color w:val="808080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rPr>
      <w:rFonts w:ascii="Arial" w:hAnsi="Arial" w:cs="Arial"/>
      <w:color w:val="80808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  <w:rPr>
      <w:color w:val="00008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ropbox\dot-art\files\Carolyn%20Murray\Schools\2014-15\Carolyns%20key%20docs\schools.dot-art.com\docs\dot-art-Schools-Submission-Form-2014-15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rolyn.murray@dot-art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carolyn.murray@dot-ar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transf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hools@dot-ar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Links>
    <vt:vector size="36" baseType="variant">
      <vt:variant>
        <vt:i4>4063243</vt:i4>
      </vt:variant>
      <vt:variant>
        <vt:i4>15</vt:i4>
      </vt:variant>
      <vt:variant>
        <vt:i4>0</vt:i4>
      </vt:variant>
      <vt:variant>
        <vt:i4>5</vt:i4>
      </vt:variant>
      <vt:variant>
        <vt:lpwstr>mailto:carolyn.murray@dot-art.com</vt:lpwstr>
      </vt:variant>
      <vt:variant>
        <vt:lpwstr/>
      </vt:variant>
      <vt:variant>
        <vt:i4>2818165</vt:i4>
      </vt:variant>
      <vt:variant>
        <vt:i4>12</vt:i4>
      </vt:variant>
      <vt:variant>
        <vt:i4>0</vt:i4>
      </vt:variant>
      <vt:variant>
        <vt:i4>5</vt:i4>
      </vt:variant>
      <vt:variant>
        <vt:lpwstr>https://www.wetransfer.com/</vt:lpwstr>
      </vt:variant>
      <vt:variant>
        <vt:lpwstr/>
      </vt:variant>
      <vt:variant>
        <vt:i4>7208987</vt:i4>
      </vt:variant>
      <vt:variant>
        <vt:i4>9</vt:i4>
      </vt:variant>
      <vt:variant>
        <vt:i4>0</vt:i4>
      </vt:variant>
      <vt:variant>
        <vt:i4>5</vt:i4>
      </vt:variant>
      <vt:variant>
        <vt:lpwstr>mailto:schools@dot-art.com</vt:lpwstr>
      </vt:variant>
      <vt:variant>
        <vt:lpwstr/>
      </vt:variant>
      <vt:variant>
        <vt:i4>7208987</vt:i4>
      </vt:variant>
      <vt:variant>
        <vt:i4>6</vt:i4>
      </vt:variant>
      <vt:variant>
        <vt:i4>0</vt:i4>
      </vt:variant>
      <vt:variant>
        <vt:i4>5</vt:i4>
      </vt:variant>
      <vt:variant>
        <vt:lpwstr>mailto:schools@dot-art.com</vt:lpwstr>
      </vt:variant>
      <vt:variant>
        <vt:lpwstr/>
      </vt:variant>
      <vt:variant>
        <vt:i4>5832789</vt:i4>
      </vt:variant>
      <vt:variant>
        <vt:i4>3</vt:i4>
      </vt:variant>
      <vt:variant>
        <vt:i4>0</vt:i4>
      </vt:variant>
      <vt:variant>
        <vt:i4>5</vt:i4>
      </vt:variant>
      <vt:variant>
        <vt:lpwstr>schools.dot-art.com/docs/dot-art-Schools-Submission-Form-2014-15.docx</vt:lpwstr>
      </vt:variant>
      <vt:variant>
        <vt:lpwstr/>
      </vt:variant>
      <vt:variant>
        <vt:i4>4063243</vt:i4>
      </vt:variant>
      <vt:variant>
        <vt:i4>0</vt:i4>
      </vt:variant>
      <vt:variant>
        <vt:i4>0</vt:i4>
      </vt:variant>
      <vt:variant>
        <vt:i4>5</vt:i4>
      </vt:variant>
      <vt:variant>
        <vt:lpwstr>mailto:carolyn.murray@dot-art.com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Byrne</dc:creator>
  <cp:lastModifiedBy>Lucy Byrne (dot-art)</cp:lastModifiedBy>
  <cp:revision>2</cp:revision>
  <cp:lastPrinted>2012-09-21T17:31:00Z</cp:lastPrinted>
  <dcterms:created xsi:type="dcterms:W3CDTF">2015-01-15T10:23:00Z</dcterms:created>
  <dcterms:modified xsi:type="dcterms:W3CDTF">2015-01-15T10:23:00Z</dcterms:modified>
</cp:coreProperties>
</file>